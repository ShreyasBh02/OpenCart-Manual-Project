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6BFAC" w14:textId="26C23DB6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28B36AE1" wp14:editId="6A68DA5B">
                <wp:simplePos x="0" y="0"/>
                <wp:positionH relativeFrom="column">
                  <wp:posOffset>-428625</wp:posOffset>
                </wp:positionH>
                <wp:positionV relativeFrom="paragraph">
                  <wp:posOffset>-942975</wp:posOffset>
                </wp:positionV>
                <wp:extent cx="7589520" cy="10058400"/>
                <wp:effectExtent l="0" t="0" r="0" b="0"/>
                <wp:wrapNone/>
                <wp:docPr id="22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8A418" id="Group 22" o:spid="_x0000_s1026" alt="Decorative" style="position:absolute;margin-left:-33.75pt;margin-top:-74.25pt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01689F5C" w14:textId="6E32868D" w:rsidR="00C85B84" w:rsidRPr="009F58A6" w:rsidRDefault="002A5ECC" w:rsidP="000342D8">
      <w:pPr>
        <w:pStyle w:val="BodyContactInfo"/>
        <w:rPr>
          <w:rStyle w:val="Greentext"/>
        </w:rPr>
      </w:pPr>
      <w:r w:rsidRPr="000342D8">
        <w:rPr>
          <w:rStyle w:val="Greentext"/>
        </w:rPr>
        <w:t xml:space="preserve"> </w:t>
      </w:r>
    </w:p>
    <w:p w14:paraId="63FC3A81" w14:textId="77777777" w:rsidR="00185290" w:rsidRDefault="00185290" w:rsidP="00185290"/>
    <w:p w14:paraId="3E36E0A5" w14:textId="77777777" w:rsidR="00185290" w:rsidRDefault="00185290" w:rsidP="00185290"/>
    <w:p w14:paraId="06AEE1A1" w14:textId="77777777" w:rsidR="00185290" w:rsidRDefault="00185290" w:rsidP="00185290"/>
    <w:p w14:paraId="2692C4F6" w14:textId="77777777" w:rsidR="00185290" w:rsidRDefault="00185290" w:rsidP="00185290"/>
    <w:p w14:paraId="38A956B1" w14:textId="77777777" w:rsidR="00185290" w:rsidRDefault="00185290" w:rsidP="00185290"/>
    <w:p w14:paraId="7B0468E7" w14:textId="77777777" w:rsidR="00185290" w:rsidRDefault="00185290" w:rsidP="00185290">
      <w:r w:rsidRPr="00185290">
        <w:rPr>
          <w:noProof/>
        </w:rPr>
        <w:drawing>
          <wp:inline distT="0" distB="0" distL="0" distR="0" wp14:anchorId="446F6E06" wp14:editId="6D1DE3E7">
            <wp:extent cx="5429250" cy="1059123"/>
            <wp:effectExtent l="0" t="0" r="0" b="8255"/>
            <wp:docPr id="3823926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89" cy="10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6251" w14:textId="3FADEA4B" w:rsidR="00185290" w:rsidRDefault="00185290" w:rsidP="00185290"/>
    <w:p w14:paraId="298EE599" w14:textId="77777777" w:rsidR="00185290" w:rsidRPr="00185290" w:rsidRDefault="00185290" w:rsidP="00185290"/>
    <w:p w14:paraId="41E3592A" w14:textId="0E021C9C" w:rsidR="00185290" w:rsidRPr="00185290" w:rsidRDefault="00185290" w:rsidP="001852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5A975" wp14:editId="05FAF139">
                <wp:simplePos x="0" y="0"/>
                <wp:positionH relativeFrom="column">
                  <wp:posOffset>19050</wp:posOffset>
                </wp:positionH>
                <wp:positionV relativeFrom="paragraph">
                  <wp:posOffset>57150</wp:posOffset>
                </wp:positionV>
                <wp:extent cx="4781550" cy="714375"/>
                <wp:effectExtent l="0" t="0" r="0" b="9525"/>
                <wp:wrapNone/>
                <wp:docPr id="947103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840D2" w14:textId="1508502A" w:rsidR="00185290" w:rsidRPr="00185290" w:rsidRDefault="00185290" w:rsidP="00185290">
                            <w:pP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color w:val="12B9D0"/>
                                <w:sz w:val="96"/>
                                <w:szCs w:val="72"/>
                              </w:rPr>
                            </w:pPr>
                            <w:r w:rsidRPr="00185290"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color w:val="12B9D0"/>
                                <w:sz w:val="96"/>
                                <w:szCs w:val="72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5A9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4.5pt;width:376.5pt;height:5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" fillcolor="white [3201]" stroked="f" strokeweight=".5pt">
                <v:textbox>
                  <w:txbxContent>
                    <w:p w14:paraId="002840D2" w14:textId="1508502A" w:rsidR="00185290" w:rsidRPr="00185290" w:rsidRDefault="00185290" w:rsidP="00185290">
                      <w:pP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color w:val="12B9D0"/>
                          <w:sz w:val="96"/>
                          <w:szCs w:val="72"/>
                        </w:rPr>
                      </w:pPr>
                      <w:r w:rsidRPr="00185290">
                        <w:rPr>
                          <w:rFonts w:ascii="Constantia" w:hAnsi="Constantia"/>
                          <w:b/>
                          <w:bCs/>
                          <w:i/>
                          <w:iCs/>
                          <w:color w:val="12B9D0"/>
                          <w:sz w:val="96"/>
                          <w:szCs w:val="72"/>
                        </w:rPr>
                        <w:t>Test Plan</w:t>
                      </w:r>
                    </w:p>
                  </w:txbxContent>
                </v:textbox>
              </v:shape>
            </w:pict>
          </mc:Fallback>
        </mc:AlternateContent>
      </w:r>
    </w:p>
    <w:p w14:paraId="44E3D54E" w14:textId="77777777" w:rsidR="00185290" w:rsidRPr="00185290" w:rsidRDefault="00185290" w:rsidP="00185290"/>
    <w:p w14:paraId="4C8EBB2D" w14:textId="77777777" w:rsidR="00185290" w:rsidRPr="00185290" w:rsidRDefault="00185290" w:rsidP="00185290"/>
    <w:p w14:paraId="5B60886B" w14:textId="77777777" w:rsidR="00185290" w:rsidRPr="00185290" w:rsidRDefault="00185290" w:rsidP="00185290"/>
    <w:p w14:paraId="3AE62876" w14:textId="77777777" w:rsidR="00185290" w:rsidRPr="00185290" w:rsidRDefault="00185290" w:rsidP="00185290"/>
    <w:p w14:paraId="7D56DC52" w14:textId="77777777" w:rsidR="00185290" w:rsidRPr="00185290" w:rsidRDefault="00185290" w:rsidP="00185290"/>
    <w:p w14:paraId="63BFCD08" w14:textId="77777777" w:rsidR="00185290" w:rsidRPr="00185290" w:rsidRDefault="00185290" w:rsidP="00185290"/>
    <w:p w14:paraId="693565EB" w14:textId="77777777" w:rsidR="00185290" w:rsidRPr="00185290" w:rsidRDefault="00185290" w:rsidP="00185290"/>
    <w:p w14:paraId="0584BE9F" w14:textId="77777777" w:rsidR="00185290" w:rsidRPr="00185290" w:rsidRDefault="00185290" w:rsidP="00185290"/>
    <w:p w14:paraId="7A969252" w14:textId="77777777" w:rsidR="00185290" w:rsidRDefault="00185290" w:rsidP="00185290"/>
    <w:p w14:paraId="6878C998" w14:textId="77777777" w:rsidR="00185290" w:rsidRDefault="00185290" w:rsidP="00185290"/>
    <w:p w14:paraId="6F65ADFA" w14:textId="77777777" w:rsidR="00185290" w:rsidRPr="00185290" w:rsidRDefault="00185290" w:rsidP="00185290">
      <w:pPr>
        <w:rPr>
          <w:color w:val="12B9D0"/>
        </w:rPr>
      </w:pPr>
    </w:p>
    <w:p w14:paraId="0FD7FEC4" w14:textId="77777777" w:rsidR="00185290" w:rsidRDefault="00185290" w:rsidP="00185290"/>
    <w:p w14:paraId="4B234C5C" w14:textId="77777777" w:rsidR="00185290" w:rsidRPr="00185290" w:rsidRDefault="00185290" w:rsidP="00185290">
      <w:pPr>
        <w:spacing w:line="72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0B973078" w14:textId="77777777" w:rsidR="00185290" w:rsidRPr="00185290" w:rsidRDefault="00185290" w:rsidP="00185290">
      <w:pPr>
        <w:spacing w:line="72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0E1127A9" w14:textId="56FB5861" w:rsidR="00185290" w:rsidRPr="00185290" w:rsidRDefault="00185290" w:rsidP="00185290">
      <w:pPr>
        <w:tabs>
          <w:tab w:val="left" w:pos="2355"/>
        </w:tabs>
        <w:spacing w:line="480" w:lineRule="auto"/>
        <w:jc w:val="right"/>
        <w:rPr>
          <w:rFonts w:ascii="Times New Roman" w:hAnsi="Times New Roman" w:cs="Times New Roman"/>
          <w:b/>
          <w:bCs/>
          <w:i/>
          <w:iCs/>
          <w:color w:val="3D532A" w:themeColor="text2" w:themeShade="80"/>
          <w:sz w:val="28"/>
          <w:szCs w:val="24"/>
        </w:rPr>
      </w:pPr>
      <w:r w:rsidRPr="00185290">
        <w:rPr>
          <w:rFonts w:ascii="Times New Roman" w:hAnsi="Times New Roman" w:cs="Times New Roman"/>
          <w:b/>
          <w:bCs/>
          <w:i/>
          <w:iCs/>
          <w:sz w:val="28"/>
          <w:szCs w:val="24"/>
        </w:rPr>
        <w:tab/>
      </w:r>
      <w:r w:rsidRPr="00185290">
        <w:rPr>
          <w:rFonts w:ascii="Times New Roman" w:hAnsi="Times New Roman" w:cs="Times New Roman"/>
          <w:b/>
          <w:bCs/>
          <w:i/>
          <w:iCs/>
          <w:color w:val="3D532A" w:themeColor="text2" w:themeShade="80"/>
          <w:sz w:val="28"/>
          <w:szCs w:val="24"/>
        </w:rPr>
        <w:t>Created By: Shreyas Bhagat</w:t>
      </w:r>
    </w:p>
    <w:p w14:paraId="0B889776" w14:textId="318FDA24" w:rsidR="00185290" w:rsidRPr="00185290" w:rsidRDefault="00185290" w:rsidP="00185290">
      <w:pPr>
        <w:tabs>
          <w:tab w:val="left" w:pos="2355"/>
        </w:tabs>
        <w:spacing w:line="480" w:lineRule="auto"/>
        <w:jc w:val="right"/>
        <w:rPr>
          <w:rFonts w:ascii="Times New Roman" w:hAnsi="Times New Roman" w:cs="Times New Roman"/>
          <w:b/>
          <w:bCs/>
          <w:i/>
          <w:iCs/>
          <w:color w:val="3D532A" w:themeColor="text2" w:themeShade="80"/>
          <w:sz w:val="28"/>
          <w:szCs w:val="24"/>
        </w:rPr>
      </w:pPr>
      <w:r w:rsidRPr="00185290">
        <w:rPr>
          <w:rFonts w:ascii="Times New Roman" w:hAnsi="Times New Roman" w:cs="Times New Roman"/>
          <w:b/>
          <w:bCs/>
          <w:i/>
          <w:iCs/>
          <w:color w:val="3D532A" w:themeColor="text2" w:themeShade="80"/>
          <w:sz w:val="28"/>
          <w:szCs w:val="24"/>
        </w:rPr>
        <w:tab/>
        <w:t>Date: 26/06/2024</w:t>
      </w:r>
    </w:p>
    <w:p w14:paraId="05772255" w14:textId="77777777" w:rsidR="00B8337C" w:rsidRDefault="00E930E1" w:rsidP="00B8337C">
      <w:pPr>
        <w:spacing w:before="106"/>
        <w:jc w:val="center"/>
        <w:rPr>
          <w:sz w:val="32"/>
        </w:rPr>
      </w:pPr>
      <w:r w:rsidRPr="00185290">
        <w:rPr>
          <w:color w:val="3D532A" w:themeColor="text2" w:themeShade="80"/>
        </w:rPr>
        <w:br w:type="page"/>
      </w:r>
      <w:r w:rsidR="00B8337C">
        <w:rPr>
          <w:color w:val="2E5395"/>
          <w:sz w:val="32"/>
        </w:rPr>
        <w:lastRenderedPageBreak/>
        <w:t>Table</w:t>
      </w:r>
      <w:r w:rsidR="00B8337C">
        <w:rPr>
          <w:color w:val="2E5395"/>
          <w:spacing w:val="-7"/>
          <w:sz w:val="32"/>
        </w:rPr>
        <w:t xml:space="preserve"> </w:t>
      </w:r>
      <w:r w:rsidR="00B8337C">
        <w:rPr>
          <w:color w:val="2E5395"/>
          <w:sz w:val="32"/>
        </w:rPr>
        <w:t>of</w:t>
      </w:r>
      <w:r w:rsidR="00B8337C">
        <w:rPr>
          <w:color w:val="2E5395"/>
          <w:spacing w:val="-6"/>
          <w:sz w:val="32"/>
        </w:rPr>
        <w:t xml:space="preserve"> </w:t>
      </w:r>
      <w:r w:rsidR="00B8337C">
        <w:rPr>
          <w:color w:val="2E5395"/>
          <w:spacing w:val="-2"/>
          <w:sz w:val="32"/>
        </w:rPr>
        <w:t>Contents</w:t>
      </w:r>
    </w:p>
    <w:sdt>
      <w:sdtPr>
        <w:id w:val="-1944917005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Arial"/>
          <w:color w:val="231F20"/>
          <w:sz w:val="18"/>
          <w:szCs w:val="16"/>
          <w:lang w:bidi="en-US"/>
        </w:rPr>
      </w:sdtEndPr>
      <w:sdtContent>
        <w:p w14:paraId="466CB84C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spacing w:before="33"/>
            <w:rPr>
              <w:rFonts w:asciiTheme="minorHAnsi" w:hAnsiTheme="minorHAnsi" w:cstheme="minorHAnsi"/>
              <w:sz w:val="24"/>
              <w:szCs w:val="24"/>
            </w:rPr>
          </w:pPr>
          <w:r w:rsidRPr="00B8337C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8337C">
            <w:rPr>
              <w:rFonts w:asciiTheme="minorHAnsi" w:hAnsiTheme="minorHAnsi" w:cstheme="minorHAnsi"/>
              <w:sz w:val="24"/>
              <w:szCs w:val="24"/>
            </w:rPr>
            <w:instrText xml:space="preserve">TOC \o "1-2" \h \z \u </w:instrText>
          </w:r>
          <w:r w:rsidRPr="00B8337C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bookmark0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Overview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0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2</w:t>
            </w:r>
          </w:hyperlink>
        </w:p>
        <w:p w14:paraId="53E715E6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1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Scope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1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2</w:t>
            </w:r>
          </w:hyperlink>
        </w:p>
        <w:p w14:paraId="633FEDAC" w14:textId="77777777" w:rsidR="00B8337C" w:rsidRPr="00B8337C" w:rsidRDefault="00B8337C" w:rsidP="00B8337C">
          <w:pPr>
            <w:pStyle w:val="TOC2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2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Inclusions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2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2</w:t>
            </w:r>
          </w:hyperlink>
        </w:p>
        <w:p w14:paraId="268DC683" w14:textId="77777777" w:rsidR="00B8337C" w:rsidRPr="00B8337C" w:rsidRDefault="00B8337C" w:rsidP="00B8337C">
          <w:pPr>
            <w:pStyle w:val="TOC2"/>
            <w:tabs>
              <w:tab w:val="right" w:leader="dot" w:pos="9120"/>
            </w:tabs>
            <w:spacing w:before="122"/>
            <w:rPr>
              <w:rFonts w:asciiTheme="minorHAnsi" w:hAnsiTheme="minorHAnsi" w:cstheme="minorHAnsi"/>
              <w:sz w:val="24"/>
              <w:szCs w:val="24"/>
            </w:rPr>
          </w:pPr>
          <w:hyperlink w:anchor="_bookmark3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  <w:r w:rsidRPr="00B8337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Environments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3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2</w:t>
            </w:r>
          </w:hyperlink>
        </w:p>
        <w:p w14:paraId="28056011" w14:textId="77777777" w:rsidR="00B8337C" w:rsidRPr="00B8337C" w:rsidRDefault="00B8337C" w:rsidP="00B8337C">
          <w:pPr>
            <w:pStyle w:val="TOC2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4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Exclusions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4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2</w:t>
            </w:r>
          </w:hyperlink>
        </w:p>
        <w:p w14:paraId="714322CC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5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  <w:r w:rsidRPr="00B8337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Strategy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5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3</w:t>
            </w:r>
          </w:hyperlink>
        </w:p>
        <w:p w14:paraId="379AD5E9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spacing w:before="122"/>
            <w:rPr>
              <w:rFonts w:asciiTheme="minorHAnsi" w:hAnsiTheme="minorHAnsi" w:cstheme="minorHAnsi"/>
              <w:sz w:val="24"/>
              <w:szCs w:val="24"/>
            </w:rPr>
          </w:pPr>
          <w:hyperlink w:anchor="_bookmark6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Defect</w:t>
            </w:r>
            <w:r w:rsidRPr="00B8337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Reporting</w:t>
            </w:r>
            <w:r w:rsidRPr="00B8337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Procedure: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6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4</w:t>
            </w:r>
          </w:hyperlink>
        </w:p>
        <w:p w14:paraId="4A0D1167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7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Roles/Responsibilities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7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4</w:t>
            </w:r>
          </w:hyperlink>
        </w:p>
        <w:p w14:paraId="72617A60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8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  <w:r w:rsidRPr="00B8337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Schedule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8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5</w:t>
            </w:r>
          </w:hyperlink>
        </w:p>
        <w:p w14:paraId="20A0AC8A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9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  <w:r w:rsidRPr="00B8337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Deliverables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9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5</w:t>
            </w:r>
          </w:hyperlink>
        </w:p>
        <w:p w14:paraId="4F07E0C1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spacing w:before="123"/>
            <w:rPr>
              <w:rFonts w:asciiTheme="minorHAnsi" w:hAnsiTheme="minorHAnsi" w:cstheme="minorHAnsi"/>
              <w:sz w:val="24"/>
              <w:szCs w:val="24"/>
            </w:rPr>
          </w:pPr>
          <w:hyperlink w:anchor="_bookmark10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Pricing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10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5</w:t>
            </w:r>
          </w:hyperlink>
        </w:p>
        <w:p w14:paraId="7C4635E9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spacing w:before="120"/>
            <w:rPr>
              <w:rFonts w:asciiTheme="minorHAnsi" w:hAnsiTheme="minorHAnsi" w:cstheme="minorHAnsi"/>
              <w:sz w:val="24"/>
              <w:szCs w:val="24"/>
            </w:rPr>
          </w:pPr>
          <w:hyperlink w:anchor="_bookmark11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Entry</w:t>
            </w:r>
            <w:r w:rsidRPr="00B8337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B8337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Exit</w:t>
            </w:r>
            <w:r w:rsidRPr="00B8337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Criteria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11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5</w:t>
            </w:r>
          </w:hyperlink>
        </w:p>
        <w:p w14:paraId="2C8F17C4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12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Suspension</w:t>
            </w:r>
            <w:r w:rsidRPr="00B8337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B8337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Resumption</w:t>
            </w:r>
            <w:r w:rsidRPr="00B8337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Criteria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12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6</w:t>
            </w:r>
          </w:hyperlink>
        </w:p>
        <w:p w14:paraId="088F983E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spacing w:before="123"/>
            <w:rPr>
              <w:rFonts w:asciiTheme="minorHAnsi" w:hAnsiTheme="minorHAnsi" w:cstheme="minorHAnsi"/>
              <w:sz w:val="24"/>
              <w:szCs w:val="24"/>
            </w:rPr>
          </w:pPr>
          <w:hyperlink w:anchor="_bookmark13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Tools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13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7</w:t>
            </w:r>
          </w:hyperlink>
        </w:p>
        <w:p w14:paraId="07D0346E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spacing w:before="120"/>
            <w:rPr>
              <w:rFonts w:asciiTheme="minorHAnsi" w:hAnsiTheme="minorHAnsi" w:cstheme="minorHAnsi"/>
              <w:sz w:val="24"/>
              <w:szCs w:val="24"/>
            </w:rPr>
          </w:pPr>
          <w:hyperlink w:anchor="_bookmark14" w:history="1"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Risks</w:t>
            </w:r>
            <w:r w:rsidRPr="00B8337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B8337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Mitigations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14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7</w:t>
            </w:r>
          </w:hyperlink>
        </w:p>
        <w:p w14:paraId="59781263" w14:textId="77777777" w:rsidR="00B8337C" w:rsidRPr="00B8337C" w:rsidRDefault="00B8337C" w:rsidP="00B8337C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  <w:sz w:val="24"/>
              <w:szCs w:val="24"/>
            </w:rPr>
          </w:pPr>
          <w:hyperlink w:anchor="_bookmark15" w:history="1">
            <w:r w:rsidRPr="00B8337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Approvals</w:t>
            </w:r>
          </w:hyperlink>
          <w:r w:rsidRPr="00B8337C">
            <w:rPr>
              <w:rFonts w:asciiTheme="minorHAnsi" w:hAnsiTheme="minorHAnsi" w:cstheme="minorHAnsi"/>
              <w:sz w:val="24"/>
              <w:szCs w:val="24"/>
            </w:rPr>
            <w:tab/>
          </w:r>
          <w:hyperlink w:anchor="_bookmark15" w:history="1">
            <w:r w:rsidRPr="00B8337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7</w:t>
            </w:r>
          </w:hyperlink>
        </w:p>
        <w:p w14:paraId="326A07A1" w14:textId="6E66432B" w:rsidR="00913A01" w:rsidRDefault="00B8337C" w:rsidP="00B8337C">
          <w:pPr>
            <w:spacing w:line="480" w:lineRule="auto"/>
          </w:pPr>
          <w:r w:rsidRPr="00B8337C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4C4A60AF" w14:textId="77777777" w:rsidR="00B8337C" w:rsidRPr="00B8337C" w:rsidRDefault="00B8337C" w:rsidP="00B8337C"/>
    <w:p w14:paraId="36FB1D70" w14:textId="77777777" w:rsidR="00B8337C" w:rsidRPr="00B8337C" w:rsidRDefault="00B8337C" w:rsidP="00B8337C"/>
    <w:p w14:paraId="0961DB4F" w14:textId="77777777" w:rsidR="00B8337C" w:rsidRDefault="00B8337C" w:rsidP="00B8337C"/>
    <w:p w14:paraId="1BFA429F" w14:textId="77777777" w:rsidR="00B8337C" w:rsidRDefault="00B8337C" w:rsidP="00B8337C"/>
    <w:p w14:paraId="5DFE376A" w14:textId="10522ECB" w:rsidR="00B8337C" w:rsidRDefault="00B8337C" w:rsidP="00B8337C">
      <w:pPr>
        <w:tabs>
          <w:tab w:val="left" w:pos="7950"/>
        </w:tabs>
      </w:pPr>
      <w:r>
        <w:tab/>
      </w:r>
    </w:p>
    <w:p w14:paraId="3BD9DA78" w14:textId="77777777" w:rsidR="00B8337C" w:rsidRDefault="00B8337C">
      <w:pPr>
        <w:spacing w:line="240" w:lineRule="auto"/>
      </w:pPr>
      <w:r>
        <w:br w:type="page"/>
      </w:r>
    </w:p>
    <w:p w14:paraId="1E968AA9" w14:textId="77777777" w:rsidR="00B8337C" w:rsidRPr="00B8337C" w:rsidRDefault="00B8337C" w:rsidP="00B8337C">
      <w:pPr>
        <w:tabs>
          <w:tab w:val="left" w:pos="7950"/>
        </w:tabs>
      </w:pPr>
    </w:p>
    <w:sectPr w:rsidR="00B8337C" w:rsidRPr="00B8337C" w:rsidSect="00B8337C">
      <w:footerReference w:type="default" r:id="rId12"/>
      <w:pgSz w:w="12240" w:h="15840"/>
      <w:pgMar w:top="1440" w:right="734" w:bottom="288" w:left="720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9E943" w14:textId="77777777" w:rsidR="000E45B5" w:rsidRDefault="000E45B5" w:rsidP="00B11DD2">
      <w:pPr>
        <w:spacing w:line="240" w:lineRule="auto"/>
      </w:pPr>
      <w:r>
        <w:separator/>
      </w:r>
    </w:p>
  </w:endnote>
  <w:endnote w:type="continuationSeparator" w:id="0">
    <w:p w14:paraId="69DB68A5" w14:textId="77777777" w:rsidR="000E45B5" w:rsidRDefault="000E45B5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47"/>
      <w:gridCol w:w="539"/>
    </w:tblGrid>
    <w:tr w:rsidR="00B8337C" w14:paraId="27F61613" w14:textId="77777777" w:rsidTr="00B8337C">
      <w:trPr>
        <w:jc w:val="right"/>
      </w:trPr>
      <w:tc>
        <w:tcPr>
          <w:tcW w:w="4795" w:type="dxa"/>
          <w:tcBorders>
            <w:top w:val="single" w:sz="36" w:space="0" w:color="4495A2" w:themeColor="accent3"/>
          </w:tcBorders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7D518EDA68D4C8FAEB666054AD8184E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751B97" w14:textId="1104F29D" w:rsidR="00B8337C" w:rsidRDefault="00EB2B4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FBE284" w:themeFill="accent2"/>
          <w:vAlign w:val="center"/>
        </w:tcPr>
        <w:p w14:paraId="36B063EC" w14:textId="77777777" w:rsidR="00B8337C" w:rsidRPr="00B8337C" w:rsidRDefault="00B8337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auto"/>
            </w:rPr>
          </w:pPr>
          <w:r w:rsidRPr="00B8337C">
            <w:rPr>
              <w:color w:val="auto"/>
            </w:rPr>
            <w:fldChar w:fldCharType="begin"/>
          </w:r>
          <w:r w:rsidRPr="00B8337C">
            <w:rPr>
              <w:color w:val="auto"/>
            </w:rPr>
            <w:instrText xml:space="preserve"> PAGE   \* MERGEFORMAT </w:instrText>
          </w:r>
          <w:r w:rsidRPr="00B8337C">
            <w:rPr>
              <w:color w:val="auto"/>
            </w:rPr>
            <w:fldChar w:fldCharType="separate"/>
          </w:r>
          <w:r w:rsidRPr="00B8337C">
            <w:rPr>
              <w:noProof/>
              <w:color w:val="auto"/>
            </w:rPr>
            <w:t>2</w:t>
          </w:r>
          <w:r w:rsidRPr="00B8337C">
            <w:rPr>
              <w:noProof/>
              <w:color w:val="auto"/>
            </w:rPr>
            <w:fldChar w:fldCharType="end"/>
          </w:r>
        </w:p>
      </w:tc>
    </w:tr>
  </w:tbl>
  <w:p w14:paraId="2BCBA060" w14:textId="77777777" w:rsidR="00185290" w:rsidRDefault="00185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C214D" w14:textId="77777777" w:rsidR="000E45B5" w:rsidRDefault="000E45B5" w:rsidP="00B11DD2">
      <w:pPr>
        <w:spacing w:line="240" w:lineRule="auto"/>
      </w:pPr>
      <w:r>
        <w:separator/>
      </w:r>
    </w:p>
  </w:footnote>
  <w:footnote w:type="continuationSeparator" w:id="0">
    <w:p w14:paraId="08F9A045" w14:textId="77777777" w:rsidR="000E45B5" w:rsidRDefault="000E45B5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90"/>
    <w:rsid w:val="000342D8"/>
    <w:rsid w:val="000A3E8A"/>
    <w:rsid w:val="000E45B5"/>
    <w:rsid w:val="001217BF"/>
    <w:rsid w:val="00185290"/>
    <w:rsid w:val="001A4837"/>
    <w:rsid w:val="002A5ECC"/>
    <w:rsid w:val="002D4726"/>
    <w:rsid w:val="00305CFF"/>
    <w:rsid w:val="00340C75"/>
    <w:rsid w:val="003573DD"/>
    <w:rsid w:val="003E6D64"/>
    <w:rsid w:val="00465C3C"/>
    <w:rsid w:val="00504D12"/>
    <w:rsid w:val="00547E34"/>
    <w:rsid w:val="00572FC9"/>
    <w:rsid w:val="005D49CA"/>
    <w:rsid w:val="006073AB"/>
    <w:rsid w:val="006123CC"/>
    <w:rsid w:val="006309F2"/>
    <w:rsid w:val="006E34F6"/>
    <w:rsid w:val="00702223"/>
    <w:rsid w:val="00721C3B"/>
    <w:rsid w:val="00722308"/>
    <w:rsid w:val="00730420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D7AD8"/>
    <w:rsid w:val="009E4267"/>
    <w:rsid w:val="009F58A6"/>
    <w:rsid w:val="00A506B9"/>
    <w:rsid w:val="00A635D5"/>
    <w:rsid w:val="00A82D03"/>
    <w:rsid w:val="00AB4245"/>
    <w:rsid w:val="00AE0078"/>
    <w:rsid w:val="00B037D4"/>
    <w:rsid w:val="00B11DD2"/>
    <w:rsid w:val="00B51D00"/>
    <w:rsid w:val="00B64619"/>
    <w:rsid w:val="00B80EE9"/>
    <w:rsid w:val="00B8337C"/>
    <w:rsid w:val="00B84623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7CB2"/>
    <w:rsid w:val="00EA0DCE"/>
    <w:rsid w:val="00EB2B4E"/>
    <w:rsid w:val="00ED6E70"/>
    <w:rsid w:val="00EF10F2"/>
    <w:rsid w:val="00F06E5C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35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AB"/>
    <w:rPr>
      <w:rFonts w:eastAsia="Arial" w:cs="Arial"/>
      <w:color w:val="231F20"/>
      <w:sz w:val="18"/>
      <w:szCs w:val="16"/>
      <w:lang w:bidi="en-US"/>
    </w:rPr>
  </w:style>
  <w:style w:type="paragraph" w:styleId="TOC1">
    <w:name w:val="toc 1"/>
    <w:basedOn w:val="Normal"/>
    <w:uiPriority w:val="1"/>
    <w:rsid w:val="00B8337C"/>
    <w:pPr>
      <w:widowControl/>
      <w:autoSpaceDE/>
      <w:autoSpaceDN/>
      <w:spacing w:before="121" w:after="200" w:line="276" w:lineRule="auto"/>
      <w:ind w:left="100"/>
    </w:pPr>
    <w:rPr>
      <w:rFonts w:ascii="Verdana" w:eastAsia="Verdana" w:hAnsi="Verdana" w:cs="Verdana"/>
      <w:color w:val="auto"/>
      <w:sz w:val="22"/>
      <w:szCs w:val="22"/>
      <w:lang w:bidi="ar-SA"/>
    </w:rPr>
  </w:style>
  <w:style w:type="paragraph" w:styleId="TOC2">
    <w:name w:val="toc 2"/>
    <w:basedOn w:val="Normal"/>
    <w:uiPriority w:val="1"/>
    <w:rsid w:val="00B8337C"/>
    <w:pPr>
      <w:widowControl/>
      <w:autoSpaceDE/>
      <w:autoSpaceDN/>
      <w:spacing w:before="121" w:after="200" w:line="276" w:lineRule="auto"/>
      <w:ind w:left="321"/>
    </w:pPr>
    <w:rPr>
      <w:rFonts w:ascii="Verdana" w:eastAsia="Verdana" w:hAnsi="Verdana" w:cs="Verdana"/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Geometr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D518EDA68D4C8FAEB666054AD8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AED6D-9681-4EC0-91CF-D264176BB02A}"/>
      </w:docPartPr>
      <w:docPartBody>
        <w:p w:rsidR="00000000" w:rsidRDefault="00E6513C" w:rsidP="00E6513C">
          <w:pPr>
            <w:pStyle w:val="F7D518EDA68D4C8FAEB666054AD8184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3C"/>
    <w:rsid w:val="006E34F6"/>
    <w:rsid w:val="00B4779A"/>
    <w:rsid w:val="00E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eentext">
    <w:name w:val="Green text"/>
    <w:uiPriority w:val="1"/>
    <w:qFormat/>
    <w:rPr>
      <w:color w:val="44546A" w:themeColor="text2"/>
    </w:rPr>
  </w:style>
  <w:style w:type="paragraph" w:customStyle="1" w:styleId="2A95EBA4D731486299EE7BCAE5647F1A">
    <w:name w:val="2A95EBA4D731486299EE7BCAE5647F1A"/>
  </w:style>
  <w:style w:type="paragraph" w:customStyle="1" w:styleId="166FF82DA1574237BE5CD9DE7BAADDCC">
    <w:name w:val="166FF82DA1574237BE5CD9DE7BAADDCC"/>
  </w:style>
  <w:style w:type="paragraph" w:customStyle="1" w:styleId="04FB1369D85744C998609B0392EB5D9F">
    <w:name w:val="04FB1369D85744C998609B0392EB5D9F"/>
  </w:style>
  <w:style w:type="paragraph" w:customStyle="1" w:styleId="2C338B6EDB7B483EB8B15E82F8D810C5">
    <w:name w:val="2C338B6EDB7B483EB8B15E82F8D810C5"/>
  </w:style>
  <w:style w:type="paragraph" w:customStyle="1" w:styleId="4205437226A94D6E85F82485038ED34D">
    <w:name w:val="4205437226A94D6E85F82485038ED34D"/>
  </w:style>
  <w:style w:type="paragraph" w:customStyle="1" w:styleId="Objective">
    <w:name w:val="Objective"/>
    <w:basedOn w:val="Normal"/>
    <w:qFormat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kern w:val="0"/>
      <w:sz w:val="20"/>
      <w:szCs w:val="16"/>
      <w:lang w:val="en-US" w:eastAsia="en-US" w:bidi="en-US"/>
      <w14:ligatures w14:val="none"/>
    </w:rPr>
  </w:style>
  <w:style w:type="paragraph" w:customStyle="1" w:styleId="3AACC7395DE44E6C8F406D8B4CF9B45A">
    <w:name w:val="3AACC7395DE44E6C8F406D8B4CF9B45A"/>
  </w:style>
  <w:style w:type="paragraph" w:customStyle="1" w:styleId="C1259B8A143645F8A78C1A20D2B5FC33">
    <w:name w:val="C1259B8A143645F8A78C1A20D2B5FC33"/>
  </w:style>
  <w:style w:type="paragraph" w:customStyle="1" w:styleId="07846B5B485F4759A9F9F808393637D5">
    <w:name w:val="07846B5B485F4759A9F9F808393637D5"/>
  </w:style>
  <w:style w:type="paragraph" w:customStyle="1" w:styleId="AC40C53374C0441C819DEC06A655106A">
    <w:name w:val="AC40C53374C0441C819DEC06A655106A"/>
  </w:style>
  <w:style w:type="paragraph" w:customStyle="1" w:styleId="8FCCB756C36D40D7BF985A076B59F618">
    <w:name w:val="8FCCB756C36D40D7BF985A076B59F618"/>
  </w:style>
  <w:style w:type="paragraph" w:customStyle="1" w:styleId="A38B8E10AC4440D889FEE5076001ECA7">
    <w:name w:val="A38B8E10AC4440D889FEE5076001ECA7"/>
  </w:style>
  <w:style w:type="paragraph" w:customStyle="1" w:styleId="8A7C32BC8855484AB16276FA9336AFF6">
    <w:name w:val="8A7C32BC8855484AB16276FA9336AFF6"/>
  </w:style>
  <w:style w:type="paragraph" w:customStyle="1" w:styleId="CF353D03863E45BDBC34C7E807083E15">
    <w:name w:val="CF353D03863E45BDBC34C7E807083E15"/>
  </w:style>
  <w:style w:type="paragraph" w:customStyle="1" w:styleId="B074B05AC9F54A9A9943195C38B81F38">
    <w:name w:val="B074B05AC9F54A9A9943195C38B81F38"/>
  </w:style>
  <w:style w:type="paragraph" w:customStyle="1" w:styleId="1991C919296248EB8C3DA4C6BB04F8B6">
    <w:name w:val="1991C919296248EB8C3DA4C6BB04F8B6"/>
  </w:style>
  <w:style w:type="paragraph" w:customStyle="1" w:styleId="0177CD90639F4D31A73F2942E61B2F13">
    <w:name w:val="0177CD90639F4D31A73F2942E61B2F13"/>
  </w:style>
  <w:style w:type="paragraph" w:customStyle="1" w:styleId="6C9E280450AA4330BE7394AE39F3E05A">
    <w:name w:val="6C9E280450AA4330BE7394AE39F3E05A"/>
  </w:style>
  <w:style w:type="paragraph" w:customStyle="1" w:styleId="2F3FA200F0ED40DD95E9B41E916B5AAB">
    <w:name w:val="2F3FA200F0ED40DD95E9B41E916B5AAB"/>
  </w:style>
  <w:style w:type="paragraph" w:customStyle="1" w:styleId="B543F08F3B8345F6AC7A4145C15DC2F9">
    <w:name w:val="B543F08F3B8345F6AC7A4145C15DC2F9"/>
  </w:style>
  <w:style w:type="paragraph" w:customStyle="1" w:styleId="9DD9715AF8D54BA19C25129DE9529B92">
    <w:name w:val="9DD9715AF8D54BA19C25129DE9529B92"/>
  </w:style>
  <w:style w:type="paragraph" w:customStyle="1" w:styleId="1C95017B64B549E8B46A8036E6122C33">
    <w:name w:val="1C95017B64B549E8B46A8036E6122C33"/>
  </w:style>
  <w:style w:type="paragraph" w:customStyle="1" w:styleId="130D00A3A9024F53AE00FE9E11FEFCAC">
    <w:name w:val="130D00A3A9024F53AE00FE9E11FEFCAC"/>
  </w:style>
  <w:style w:type="paragraph" w:customStyle="1" w:styleId="A726884756A54965AB4BCF88F1BBEE39">
    <w:name w:val="A726884756A54965AB4BCF88F1BBEE39"/>
  </w:style>
  <w:style w:type="paragraph" w:customStyle="1" w:styleId="03FC5BFA47544C38A872BD89796A65CD">
    <w:name w:val="03FC5BFA47544C38A872BD89796A65CD"/>
  </w:style>
  <w:style w:type="paragraph" w:customStyle="1" w:styleId="7309168E751C46408AEF6823D968E2D0">
    <w:name w:val="7309168E751C46408AEF6823D968E2D0"/>
  </w:style>
  <w:style w:type="paragraph" w:customStyle="1" w:styleId="9E5FF78316B844DFB7506298F415E84A">
    <w:name w:val="9E5FF78316B844DFB7506298F415E84A"/>
  </w:style>
  <w:style w:type="character" w:customStyle="1" w:styleId="Magentatext">
    <w:name w:val="Magenta text"/>
    <w:uiPriority w:val="1"/>
    <w:qFormat/>
    <w:rPr>
      <w:color w:val="FFC000" w:themeColor="accent4"/>
    </w:rPr>
  </w:style>
  <w:style w:type="paragraph" w:customStyle="1" w:styleId="DA89B1912CD84B5482FE9D57E80AD597">
    <w:name w:val="DA89B1912CD84B5482FE9D57E80AD597"/>
  </w:style>
  <w:style w:type="paragraph" w:customStyle="1" w:styleId="EB0DAD4341084258A67636F3D0ADA4C4">
    <w:name w:val="EB0DAD4341084258A67636F3D0ADA4C4"/>
  </w:style>
  <w:style w:type="paragraph" w:customStyle="1" w:styleId="81FDDEF1DF1042CC9CD4E60BE14E24F5">
    <w:name w:val="81FDDEF1DF1042CC9CD4E60BE14E24F5"/>
  </w:style>
  <w:style w:type="paragraph" w:customStyle="1" w:styleId="D452F99BA270403AB6E7B80BBBEBD279">
    <w:name w:val="D452F99BA270403AB6E7B80BBBEBD279"/>
  </w:style>
  <w:style w:type="paragraph" w:customStyle="1" w:styleId="B117F999D10C452C8A8B31E60960CFE9">
    <w:name w:val="B117F999D10C452C8A8B31E60960CFE9"/>
  </w:style>
  <w:style w:type="paragraph" w:customStyle="1" w:styleId="B064A003E4B34B219ACBADB6685216CA">
    <w:name w:val="B064A003E4B34B219ACBADB6685216CA"/>
  </w:style>
  <w:style w:type="paragraph" w:customStyle="1" w:styleId="38FB58CA8CCC482D858FD08369D500A2">
    <w:name w:val="38FB58CA8CCC482D858FD08369D500A2"/>
  </w:style>
  <w:style w:type="paragraph" w:customStyle="1" w:styleId="043F9F16A7504CFFAE81BA7ABD259E36">
    <w:name w:val="043F9F16A7504CFFAE81BA7ABD259E36"/>
  </w:style>
  <w:style w:type="paragraph" w:customStyle="1" w:styleId="216DA3129D724C73A0C6918EDA2013C2">
    <w:name w:val="216DA3129D724C73A0C6918EDA2013C2"/>
  </w:style>
  <w:style w:type="paragraph" w:customStyle="1" w:styleId="2E722C9D34394117A939927FA40683BD">
    <w:name w:val="2E722C9D34394117A939927FA40683BD"/>
  </w:style>
  <w:style w:type="paragraph" w:customStyle="1" w:styleId="F54ACE55A40E4A0AA55770B82A1CC029">
    <w:name w:val="F54ACE55A40E4A0AA55770B82A1CC029"/>
  </w:style>
  <w:style w:type="paragraph" w:customStyle="1" w:styleId="B7407EADA3DB400EAE558D10B28FD407">
    <w:name w:val="B7407EADA3DB400EAE558D10B28FD407"/>
  </w:style>
  <w:style w:type="paragraph" w:customStyle="1" w:styleId="2A7532B3FECD41CA96506FB567A603D7">
    <w:name w:val="2A7532B3FECD41CA96506FB567A603D7"/>
  </w:style>
  <w:style w:type="paragraph" w:customStyle="1" w:styleId="0A2639F26FF04DE1A5912A8A1DCC839B">
    <w:name w:val="0A2639F26FF04DE1A5912A8A1DCC839B"/>
  </w:style>
  <w:style w:type="paragraph" w:customStyle="1" w:styleId="AC5B10B7568C4F22B7F9B4A4FDF8FB8E">
    <w:name w:val="AC5B10B7568C4F22B7F9B4A4FDF8FB8E"/>
  </w:style>
  <w:style w:type="paragraph" w:customStyle="1" w:styleId="031D905E531C453C817C7A5FB726EA49">
    <w:name w:val="031D905E531C453C817C7A5FB726EA49"/>
  </w:style>
  <w:style w:type="paragraph" w:customStyle="1" w:styleId="AA37BB47F9DA4A22A73DBFA30C75ADD9">
    <w:name w:val="AA37BB47F9DA4A22A73DBFA30C75ADD9"/>
  </w:style>
  <w:style w:type="paragraph" w:customStyle="1" w:styleId="0213F4CA443248BEA5E4A9E49EE04DD7">
    <w:name w:val="0213F4CA443248BEA5E4A9E49EE04DD7"/>
  </w:style>
  <w:style w:type="paragraph" w:customStyle="1" w:styleId="96FA80C200C14541B75531F7A2F62D59">
    <w:name w:val="96FA80C200C14541B75531F7A2F62D59"/>
  </w:style>
  <w:style w:type="paragraph" w:customStyle="1" w:styleId="89A5A648B75E44A880489E9908A733FD">
    <w:name w:val="89A5A648B75E44A880489E9908A733FD"/>
  </w:style>
  <w:style w:type="paragraph" w:customStyle="1" w:styleId="B37EA55FE9D7486B8CAD72318A262E85">
    <w:name w:val="B37EA55FE9D7486B8CAD72318A262E85"/>
  </w:style>
  <w:style w:type="paragraph" w:customStyle="1" w:styleId="60A42405B4BF4D1AB9EFE13058CF87C3">
    <w:name w:val="60A42405B4BF4D1AB9EFE13058CF87C3"/>
  </w:style>
  <w:style w:type="paragraph" w:customStyle="1" w:styleId="530E34A78F964C31B8F6B0D3AB9A8D0D">
    <w:name w:val="530E34A78F964C31B8F6B0D3AB9A8D0D"/>
  </w:style>
  <w:style w:type="paragraph" w:customStyle="1" w:styleId="8F357DA2F58F42FA8C68D0F1ED14431B">
    <w:name w:val="8F357DA2F58F42FA8C68D0F1ED14431B"/>
  </w:style>
  <w:style w:type="paragraph" w:customStyle="1" w:styleId="BD48522127374A7397008A014E478DB0">
    <w:name w:val="BD48522127374A7397008A014E478DB0"/>
  </w:style>
  <w:style w:type="paragraph" w:customStyle="1" w:styleId="2075DFBE4FF44C4484822B0E51288AFC">
    <w:name w:val="2075DFBE4FF44C4484822B0E51288AFC"/>
  </w:style>
  <w:style w:type="character" w:customStyle="1" w:styleId="Graytext">
    <w:name w:val="Gray text"/>
    <w:uiPriority w:val="1"/>
    <w:qFormat/>
    <w:rPr>
      <w:color w:val="808080" w:themeColor="background1" w:themeShade="80"/>
    </w:rPr>
  </w:style>
  <w:style w:type="paragraph" w:customStyle="1" w:styleId="4057F28051234E618FEA7EE85338A9E7">
    <w:name w:val="4057F28051234E618FEA7EE85338A9E7"/>
  </w:style>
  <w:style w:type="paragraph" w:customStyle="1" w:styleId="5E69CB2DF1884E93B8903C9F885C01D9">
    <w:name w:val="5E69CB2DF1884E93B8903C9F885C01D9"/>
  </w:style>
  <w:style w:type="paragraph" w:customStyle="1" w:styleId="9AD578810EBC4AEF9C07632B0CBC49D4">
    <w:name w:val="9AD578810EBC4AEF9C07632B0CBC49D4"/>
  </w:style>
  <w:style w:type="paragraph" w:customStyle="1" w:styleId="436409EE669045F4A210733B72DB634B">
    <w:name w:val="436409EE669045F4A210733B72DB634B"/>
  </w:style>
  <w:style w:type="paragraph" w:customStyle="1" w:styleId="04F68FE8755A4B958BA7D9BE1FF86B55">
    <w:name w:val="04F68FE8755A4B958BA7D9BE1FF86B55"/>
  </w:style>
  <w:style w:type="paragraph" w:customStyle="1" w:styleId="D2971DB165E24D468A0F5B6E22C76262">
    <w:name w:val="D2971DB165E24D468A0F5B6E22C76262"/>
  </w:style>
  <w:style w:type="paragraph" w:customStyle="1" w:styleId="C309F57B143F473F9250C12C10113318">
    <w:name w:val="C309F57B143F473F9250C12C10113318"/>
  </w:style>
  <w:style w:type="paragraph" w:customStyle="1" w:styleId="DBD16F16A97149CE91E22FFF5488DD79">
    <w:name w:val="DBD16F16A97149CE91E22FFF5488DD79"/>
  </w:style>
  <w:style w:type="paragraph" w:customStyle="1" w:styleId="0A21266AC1BE474B90607DF9090A1589">
    <w:name w:val="0A21266AC1BE474B90607DF9090A1589"/>
  </w:style>
  <w:style w:type="paragraph" w:customStyle="1" w:styleId="5E9A5D2C757B4FA780011DB764F0372A">
    <w:name w:val="5E9A5D2C757B4FA780011DB764F0372A"/>
  </w:style>
  <w:style w:type="paragraph" w:customStyle="1" w:styleId="E852AE52D2C745AA92B501230B5FF20D">
    <w:name w:val="E852AE52D2C745AA92B501230B5FF20D"/>
  </w:style>
  <w:style w:type="paragraph" w:customStyle="1" w:styleId="4E88B407976C4552808E21DC2B69530D">
    <w:name w:val="4E88B407976C4552808E21DC2B69530D"/>
  </w:style>
  <w:style w:type="paragraph" w:customStyle="1" w:styleId="917D0E30394E4F35B3BF6208E2C9C721">
    <w:name w:val="917D0E30394E4F35B3BF6208E2C9C721"/>
  </w:style>
  <w:style w:type="paragraph" w:customStyle="1" w:styleId="7DADDBCAB06C4DC69625DB5F5C5DE79D">
    <w:name w:val="7DADDBCAB06C4DC69625DB5F5C5DE79D"/>
  </w:style>
  <w:style w:type="paragraph" w:customStyle="1" w:styleId="1FF3DE30F25C493ABC736C3930FAA9A2">
    <w:name w:val="1FF3DE30F25C493ABC736C3930FAA9A2"/>
  </w:style>
  <w:style w:type="paragraph" w:customStyle="1" w:styleId="283E887D5C7843B4A2A62A37997A8149">
    <w:name w:val="283E887D5C7843B4A2A62A37997A8149"/>
  </w:style>
  <w:style w:type="paragraph" w:customStyle="1" w:styleId="F0B6F272495B465C9531F206E76C487D">
    <w:name w:val="F0B6F272495B465C9531F206E76C487D"/>
  </w:style>
  <w:style w:type="paragraph" w:customStyle="1" w:styleId="53768E19640646D9AE90C2179966BA3B">
    <w:name w:val="53768E19640646D9AE90C2179966BA3B"/>
  </w:style>
  <w:style w:type="paragraph" w:customStyle="1" w:styleId="581CADCA2673489A8BB6188A3C08F8F2">
    <w:name w:val="581CADCA2673489A8BB6188A3C08F8F2"/>
  </w:style>
  <w:style w:type="paragraph" w:customStyle="1" w:styleId="61F437855FB24286A02BA5C612407FBF">
    <w:name w:val="61F437855FB24286A02BA5C612407FBF"/>
  </w:style>
  <w:style w:type="paragraph" w:customStyle="1" w:styleId="A49FE2C07D8E4F2F9416021038EF575B">
    <w:name w:val="A49FE2C07D8E4F2F9416021038EF575B"/>
  </w:style>
  <w:style w:type="paragraph" w:customStyle="1" w:styleId="9190ED20EB0A466897C665A1196BDCA1">
    <w:name w:val="9190ED20EB0A466897C665A1196BDCA1"/>
  </w:style>
  <w:style w:type="paragraph" w:customStyle="1" w:styleId="BC5A4B48AA7E48079ED703E7AC9EB244">
    <w:name w:val="BC5A4B48AA7E48079ED703E7AC9EB244"/>
  </w:style>
  <w:style w:type="paragraph" w:customStyle="1" w:styleId="392159AF8C044A74B8A4C5D131CE496F">
    <w:name w:val="392159AF8C044A74B8A4C5D131CE496F"/>
  </w:style>
  <w:style w:type="paragraph" w:customStyle="1" w:styleId="A422672C8925475FB5D4CF13249AEFE9">
    <w:name w:val="A422672C8925475FB5D4CF13249AEFE9"/>
  </w:style>
  <w:style w:type="paragraph" w:customStyle="1" w:styleId="61234634B4E14CD89F51879FCAB2F945">
    <w:name w:val="61234634B4E14CD89F51879FCAB2F945"/>
  </w:style>
  <w:style w:type="paragraph" w:customStyle="1" w:styleId="EEE92E573FA24CED952CB4D22721A4C9">
    <w:name w:val="EEE92E573FA24CED952CB4D22721A4C9"/>
    <w:rsid w:val="00E6513C"/>
  </w:style>
  <w:style w:type="paragraph" w:customStyle="1" w:styleId="30B31D54E2BD4626B9FF29EFE9A0F596">
    <w:name w:val="30B31D54E2BD4626B9FF29EFE9A0F596"/>
    <w:rsid w:val="00E6513C"/>
  </w:style>
  <w:style w:type="paragraph" w:customStyle="1" w:styleId="F7D518EDA68D4C8FAEB666054AD8184E">
    <w:name w:val="F7D518EDA68D4C8FAEB666054AD8184E"/>
    <w:rsid w:val="00E65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5B66-FC93-486B-9903-FC122DD3A9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BD0629-8B65-4944-8172-F26DF5366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53890-8B37-4493-BDA2-99CCCA44C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AC8A3C-59A6-4FA0-AB3E-9DFC8F16E1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</Template>
  <TotalTime>0</TotalTime>
  <Pages>3</Pages>
  <Words>55</Words>
  <Characters>296</Characters>
  <Application>Microsoft Office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OpenCart Teat Plan</dc:title>
  <dc:subject/>
  <dc:creator/>
  <cp:keywords/>
  <dc:description/>
  <cp:lastModifiedBy/>
  <cp:revision>1</cp:revision>
  <dcterms:created xsi:type="dcterms:W3CDTF">2024-06-25T17:25:00Z</dcterms:created>
  <dcterms:modified xsi:type="dcterms:W3CDTF">2024-06-25T18:15:00Z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24c37826-86f5-42ce-903a-3bfa638ee781</vt:lpwstr>
  </property>
</Properties>
</file>